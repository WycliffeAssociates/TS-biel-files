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E2F1" w14:textId="38EA9F3B" w:rsidR="00DF2091" w:rsidRDefault="008B18C5" w:rsidP="000A6596">
      <w:pPr>
        <w:jc w:val="center"/>
        <w:rPr>
          <w:b/>
          <w:bCs/>
          <w:sz w:val="44"/>
          <w:szCs w:val="44"/>
        </w:rPr>
      </w:pPr>
      <w:proofErr w:type="spellStart"/>
      <w:r w:rsidRPr="00037421">
        <w:rPr>
          <w:b/>
          <w:bCs/>
          <w:sz w:val="44"/>
          <w:szCs w:val="44"/>
          <w:highlight w:val="yellow"/>
        </w:rPr>
        <w:t>Introducción</w:t>
      </w:r>
      <w:proofErr w:type="spellEnd"/>
      <w:r w:rsidR="00DF2091" w:rsidRPr="00037421">
        <w:rPr>
          <w:b/>
          <w:bCs/>
          <w:sz w:val="44"/>
          <w:szCs w:val="44"/>
          <w:highlight w:val="yellow"/>
        </w:rPr>
        <w:t xml:space="preserve"> a W</w:t>
      </w:r>
      <w:r w:rsidR="00DD51BA" w:rsidRPr="00037421">
        <w:rPr>
          <w:b/>
          <w:bCs/>
          <w:sz w:val="44"/>
          <w:szCs w:val="44"/>
          <w:highlight w:val="yellow"/>
        </w:rPr>
        <w:t xml:space="preserve">ycliffe </w:t>
      </w:r>
      <w:r w:rsidR="00DF2091" w:rsidRPr="00037421">
        <w:rPr>
          <w:b/>
          <w:bCs/>
          <w:sz w:val="44"/>
          <w:szCs w:val="44"/>
          <w:highlight w:val="yellow"/>
        </w:rPr>
        <w:t>A</w:t>
      </w:r>
      <w:r w:rsidR="00DD51BA" w:rsidRPr="00037421">
        <w:rPr>
          <w:b/>
          <w:bCs/>
          <w:sz w:val="44"/>
          <w:szCs w:val="44"/>
          <w:highlight w:val="yellow"/>
        </w:rPr>
        <w:t>ssociates</w:t>
      </w:r>
      <w:r w:rsidR="00DF2091" w:rsidRPr="00037421">
        <w:rPr>
          <w:b/>
          <w:bCs/>
          <w:sz w:val="44"/>
          <w:szCs w:val="44"/>
          <w:highlight w:val="yellow"/>
        </w:rPr>
        <w:t xml:space="preserve"> – Tutorial</w:t>
      </w:r>
    </w:p>
    <w:p w14:paraId="1A8193A0" w14:textId="77777777" w:rsidR="000A6596" w:rsidRPr="000A6596" w:rsidRDefault="000A6596" w:rsidP="00DF2091">
      <w:pPr>
        <w:rPr>
          <w:i/>
          <w:iCs/>
          <w:sz w:val="20"/>
          <w:szCs w:val="20"/>
          <w:lang w:val="es-ES"/>
        </w:rPr>
      </w:pPr>
    </w:p>
    <w:p w14:paraId="435EE568" w14:textId="706980DD" w:rsidR="00DF2091" w:rsidRPr="000A6596" w:rsidRDefault="00DF2091" w:rsidP="00DF2091">
      <w:pPr>
        <w:rPr>
          <w:i/>
          <w:iCs/>
          <w:sz w:val="24"/>
          <w:szCs w:val="24"/>
          <w:lang w:val="es-ES"/>
        </w:rPr>
      </w:pPr>
      <w:r w:rsidRPr="000A6596">
        <w:rPr>
          <w:i/>
          <w:iCs/>
          <w:sz w:val="24"/>
          <w:szCs w:val="24"/>
          <w:lang w:val="es-ES"/>
        </w:rPr>
        <w:t>(Plataforma de Diapositivas disponible – 15-30 minutos)</w:t>
      </w:r>
    </w:p>
    <w:p w14:paraId="2A93A6EA" w14:textId="77777777" w:rsidR="00DF2091" w:rsidRDefault="00DF2091" w:rsidP="00DF2091">
      <w:pPr>
        <w:rPr>
          <w:b/>
          <w:bCs/>
          <w:sz w:val="24"/>
          <w:szCs w:val="24"/>
          <w:lang w:val="es-ES"/>
        </w:rPr>
      </w:pPr>
    </w:p>
    <w:p w14:paraId="7D773A91" w14:textId="77777777" w:rsidR="00DF2091" w:rsidRDefault="00DF2091" w:rsidP="00DF2091">
      <w:pPr>
        <w:rPr>
          <w:b/>
          <w:bCs/>
          <w:sz w:val="24"/>
          <w:szCs w:val="24"/>
          <w:lang w:val="es-ES"/>
        </w:rPr>
      </w:pPr>
      <w:r w:rsidRPr="000A6596">
        <w:rPr>
          <w:b/>
          <w:bCs/>
          <w:sz w:val="24"/>
          <w:szCs w:val="24"/>
          <w:u w:val="single"/>
          <w:lang w:val="es-ES"/>
        </w:rPr>
        <w:t>Pregunte:</w:t>
      </w:r>
      <w:r>
        <w:rPr>
          <w:b/>
          <w:bCs/>
          <w:sz w:val="24"/>
          <w:szCs w:val="24"/>
          <w:lang w:val="es-ES"/>
        </w:rPr>
        <w:t xml:space="preserve"> </w:t>
      </w:r>
      <w:r w:rsidR="002331C4">
        <w:rPr>
          <w:b/>
          <w:bCs/>
          <w:sz w:val="24"/>
          <w:szCs w:val="24"/>
          <w:lang w:val="es-ES"/>
        </w:rPr>
        <w:t>¿En qué piensas cuando mencionan los ministerios de traducción bíblica?</w:t>
      </w:r>
    </w:p>
    <w:p w14:paraId="620ECB87" w14:textId="77777777" w:rsidR="006C0C4C" w:rsidRDefault="006C0C4C" w:rsidP="00DF2091">
      <w:pPr>
        <w:rPr>
          <w:b/>
          <w:bCs/>
          <w:sz w:val="24"/>
          <w:szCs w:val="24"/>
          <w:lang w:val="es-ES"/>
        </w:rPr>
      </w:pPr>
    </w:p>
    <w:p w14:paraId="6CA2E7CF" w14:textId="77777777" w:rsidR="006C0C4C" w:rsidRPr="0061582E" w:rsidRDefault="006C0C4C" w:rsidP="006C0C4C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 w:rsidRPr="0061582E">
        <w:rPr>
          <w:sz w:val="24"/>
          <w:szCs w:val="24"/>
          <w:lang w:val="es-ES"/>
        </w:rPr>
        <w:t>Por lo general las personas piensan en otros que van a lugares foráneos, lejos de sus hogares, para ayudar a traducir las Santas Escrituras a lenguajes donde no hay una traducción ya hecha.</w:t>
      </w:r>
    </w:p>
    <w:p w14:paraId="40A3F45F" w14:textId="77777777" w:rsidR="006C0C4C" w:rsidRPr="0061582E" w:rsidRDefault="006C0C4C" w:rsidP="006C0C4C">
      <w:pPr>
        <w:pStyle w:val="ListParagraph"/>
        <w:rPr>
          <w:sz w:val="24"/>
          <w:szCs w:val="24"/>
          <w:lang w:val="es-ES"/>
        </w:rPr>
      </w:pPr>
    </w:p>
    <w:p w14:paraId="6CE2CA3C" w14:textId="60159624" w:rsidR="006C0C4C" w:rsidRPr="0061582E" w:rsidRDefault="006C0C4C" w:rsidP="006C0C4C">
      <w:pPr>
        <w:rPr>
          <w:sz w:val="24"/>
          <w:szCs w:val="24"/>
          <w:lang w:val="es-ES"/>
        </w:rPr>
      </w:pPr>
      <w:r w:rsidRPr="0061582E">
        <w:rPr>
          <w:sz w:val="24"/>
          <w:szCs w:val="24"/>
          <w:lang w:val="es-ES"/>
        </w:rPr>
        <w:t xml:space="preserve">Por </w:t>
      </w:r>
      <w:r w:rsidR="00164059" w:rsidRPr="0061582E">
        <w:rPr>
          <w:sz w:val="24"/>
          <w:szCs w:val="24"/>
          <w:lang w:val="es-ES"/>
        </w:rPr>
        <w:t>más</w:t>
      </w:r>
      <w:r w:rsidRPr="0061582E">
        <w:rPr>
          <w:sz w:val="24"/>
          <w:szCs w:val="24"/>
          <w:lang w:val="es-ES"/>
        </w:rPr>
        <w:t xml:space="preserve"> de 50 </w:t>
      </w:r>
      <w:r w:rsidR="00977CAE">
        <w:rPr>
          <w:sz w:val="24"/>
          <w:szCs w:val="24"/>
          <w:lang w:val="es-ES"/>
        </w:rPr>
        <w:t>años</w:t>
      </w:r>
      <w:r w:rsidRPr="0061582E">
        <w:rPr>
          <w:sz w:val="24"/>
          <w:szCs w:val="24"/>
          <w:lang w:val="es-ES"/>
        </w:rPr>
        <w:t xml:space="preserve"> Wycliffe Associates ha levantado fondos y </w:t>
      </w:r>
      <w:r w:rsidR="00977CAE">
        <w:rPr>
          <w:sz w:val="24"/>
          <w:szCs w:val="24"/>
          <w:lang w:val="es-ES"/>
        </w:rPr>
        <w:t xml:space="preserve">ha </w:t>
      </w:r>
      <w:r w:rsidRPr="0061582E">
        <w:rPr>
          <w:sz w:val="24"/>
          <w:szCs w:val="24"/>
          <w:lang w:val="es-ES"/>
        </w:rPr>
        <w:t>reclutado a voluntarios para pro</w:t>
      </w:r>
      <w:r w:rsidR="00A56E52">
        <w:rPr>
          <w:sz w:val="24"/>
          <w:szCs w:val="24"/>
          <w:lang w:val="es-ES"/>
        </w:rPr>
        <w:t>porcionar</w:t>
      </w:r>
      <w:r w:rsidRPr="0061582E">
        <w:rPr>
          <w:sz w:val="24"/>
          <w:szCs w:val="24"/>
          <w:lang w:val="es-ES"/>
        </w:rPr>
        <w:t xml:space="preserve"> servicios de </w:t>
      </w:r>
      <w:r w:rsidR="00A56E52">
        <w:rPr>
          <w:sz w:val="24"/>
          <w:szCs w:val="24"/>
          <w:lang w:val="es-ES"/>
        </w:rPr>
        <w:t>apoyo</w:t>
      </w:r>
      <w:r w:rsidRPr="0061582E">
        <w:rPr>
          <w:sz w:val="24"/>
          <w:szCs w:val="24"/>
          <w:lang w:val="es-ES"/>
        </w:rPr>
        <w:t xml:space="preserve"> practico a </w:t>
      </w:r>
      <w:r w:rsidR="00A56E52">
        <w:rPr>
          <w:sz w:val="24"/>
          <w:szCs w:val="24"/>
          <w:lang w:val="es-ES"/>
        </w:rPr>
        <w:t>equipos</w:t>
      </w:r>
      <w:r w:rsidRPr="0061582E">
        <w:rPr>
          <w:sz w:val="24"/>
          <w:szCs w:val="24"/>
          <w:lang w:val="es-ES"/>
        </w:rPr>
        <w:t xml:space="preserve"> de </w:t>
      </w:r>
      <w:r w:rsidR="00A56E52">
        <w:rPr>
          <w:sz w:val="24"/>
          <w:szCs w:val="24"/>
          <w:lang w:val="es-ES"/>
        </w:rPr>
        <w:t>traductores</w:t>
      </w:r>
      <w:r w:rsidRPr="0061582E">
        <w:rPr>
          <w:sz w:val="24"/>
          <w:szCs w:val="24"/>
          <w:lang w:val="es-ES"/>
        </w:rPr>
        <w:t xml:space="preserve"> </w:t>
      </w:r>
      <w:r w:rsidR="00A56E52">
        <w:rPr>
          <w:sz w:val="24"/>
          <w:szCs w:val="24"/>
          <w:lang w:val="es-ES"/>
        </w:rPr>
        <w:t>de la biblia</w:t>
      </w:r>
      <w:r w:rsidRPr="0061582E">
        <w:rPr>
          <w:sz w:val="24"/>
          <w:szCs w:val="24"/>
          <w:lang w:val="es-ES"/>
        </w:rPr>
        <w:t>.</w:t>
      </w:r>
    </w:p>
    <w:p w14:paraId="537544F3" w14:textId="77777777" w:rsidR="006C0C4C" w:rsidRPr="0061582E" w:rsidRDefault="006C0C4C" w:rsidP="006C0C4C">
      <w:pPr>
        <w:rPr>
          <w:sz w:val="24"/>
          <w:szCs w:val="24"/>
          <w:lang w:val="es-ES"/>
        </w:rPr>
      </w:pPr>
    </w:p>
    <w:p w14:paraId="54E30082" w14:textId="52EB87AA" w:rsidR="006C0C4C" w:rsidRPr="0061582E" w:rsidRDefault="006C0C4C" w:rsidP="006C0C4C">
      <w:pPr>
        <w:rPr>
          <w:sz w:val="24"/>
          <w:szCs w:val="24"/>
          <w:lang w:val="es-ES"/>
        </w:rPr>
      </w:pPr>
      <w:r w:rsidRPr="0061582E">
        <w:rPr>
          <w:sz w:val="24"/>
          <w:szCs w:val="24"/>
          <w:lang w:val="es-ES"/>
        </w:rPr>
        <w:t xml:space="preserve">En el 2014, Wycliffe Associates emprendió el primer evento de traducción MAST (AMATB), y </w:t>
      </w:r>
      <w:r w:rsidRPr="003E6E46">
        <w:rPr>
          <w:sz w:val="24"/>
          <w:szCs w:val="24"/>
          <w:lang w:val="es-ES"/>
        </w:rPr>
        <w:t>entren</w:t>
      </w:r>
      <w:r w:rsidR="003E6E46" w:rsidRPr="003E6E46">
        <w:rPr>
          <w:sz w:val="24"/>
          <w:szCs w:val="24"/>
          <w:lang w:val="es-ES"/>
        </w:rPr>
        <w:t>ó</w:t>
      </w:r>
      <w:r w:rsidRPr="0061582E">
        <w:rPr>
          <w:sz w:val="24"/>
          <w:szCs w:val="24"/>
          <w:lang w:val="es-ES"/>
        </w:rPr>
        <w:t xml:space="preserve"> </w:t>
      </w:r>
      <w:r w:rsidR="00B4065F">
        <w:rPr>
          <w:sz w:val="24"/>
          <w:szCs w:val="24"/>
          <w:lang w:val="es-ES"/>
        </w:rPr>
        <w:t xml:space="preserve">a </w:t>
      </w:r>
      <w:r w:rsidRPr="0061582E">
        <w:rPr>
          <w:sz w:val="24"/>
          <w:szCs w:val="24"/>
          <w:lang w:val="es-ES"/>
        </w:rPr>
        <w:t>traductores que hablan la lengua materna</w:t>
      </w:r>
      <w:r w:rsidR="0061582E" w:rsidRPr="0061582E">
        <w:rPr>
          <w:sz w:val="24"/>
          <w:szCs w:val="24"/>
          <w:lang w:val="es-ES"/>
        </w:rPr>
        <w:t xml:space="preserve"> en esta nueva metodología.</w:t>
      </w:r>
    </w:p>
    <w:p w14:paraId="23975A16" w14:textId="77777777" w:rsidR="0061582E" w:rsidRDefault="0061582E" w:rsidP="006C0C4C">
      <w:pPr>
        <w:rPr>
          <w:b/>
          <w:bCs/>
          <w:sz w:val="24"/>
          <w:szCs w:val="24"/>
          <w:lang w:val="es-ES"/>
        </w:rPr>
      </w:pPr>
    </w:p>
    <w:p w14:paraId="0067D630" w14:textId="2EBF1989" w:rsidR="0061582E" w:rsidRDefault="0061582E" w:rsidP="006C0C4C">
      <w:pPr>
        <w:rPr>
          <w:sz w:val="24"/>
          <w:szCs w:val="24"/>
          <w:lang w:val="es-ES"/>
        </w:rPr>
      </w:pPr>
      <w:r w:rsidRPr="0061582E">
        <w:rPr>
          <w:b/>
          <w:bCs/>
          <w:sz w:val="24"/>
          <w:szCs w:val="24"/>
          <w:lang w:val="es-ES"/>
        </w:rPr>
        <w:t>Una historia impactante desde el grupo B, de Nepal:</w:t>
      </w:r>
      <w:r>
        <w:rPr>
          <w:b/>
          <w:bCs/>
          <w:sz w:val="24"/>
          <w:szCs w:val="24"/>
          <w:lang w:val="es-ES"/>
        </w:rPr>
        <w:t xml:space="preserve"> </w:t>
      </w:r>
      <w:r w:rsidRPr="0061582E">
        <w:rPr>
          <w:sz w:val="24"/>
          <w:szCs w:val="24"/>
          <w:lang w:val="es-ES"/>
        </w:rPr>
        <w:t xml:space="preserve">En el 2014, un pastor de una pequeña comunidad en las </w:t>
      </w:r>
      <w:r w:rsidR="009F7593" w:rsidRPr="009F7593">
        <w:rPr>
          <w:sz w:val="24"/>
          <w:szCs w:val="24"/>
          <w:lang w:val="es-ES"/>
        </w:rPr>
        <w:t>montañas</w:t>
      </w:r>
      <w:r w:rsidRPr="0061582E">
        <w:rPr>
          <w:sz w:val="24"/>
          <w:szCs w:val="24"/>
          <w:lang w:val="es-ES"/>
        </w:rPr>
        <w:t xml:space="preserve"> </w:t>
      </w:r>
      <w:r w:rsidR="009F7593" w:rsidRPr="0061582E">
        <w:rPr>
          <w:sz w:val="24"/>
          <w:szCs w:val="24"/>
          <w:lang w:val="es-ES"/>
        </w:rPr>
        <w:t>himalaya</w:t>
      </w:r>
      <w:r w:rsidR="009F7593">
        <w:rPr>
          <w:sz w:val="24"/>
          <w:szCs w:val="24"/>
          <w:lang w:val="es-ES"/>
        </w:rPr>
        <w:t>s</w:t>
      </w:r>
      <w:r w:rsidRPr="0061582E">
        <w:rPr>
          <w:sz w:val="24"/>
          <w:szCs w:val="24"/>
          <w:lang w:val="es-ES"/>
        </w:rPr>
        <w:t xml:space="preserve"> </w:t>
      </w:r>
      <w:r w:rsidRPr="003E6E46">
        <w:rPr>
          <w:sz w:val="24"/>
          <w:szCs w:val="24"/>
          <w:lang w:val="es-ES"/>
        </w:rPr>
        <w:t>b</w:t>
      </w:r>
      <w:r w:rsidR="003E6E46" w:rsidRPr="003E6E46">
        <w:rPr>
          <w:sz w:val="24"/>
          <w:szCs w:val="24"/>
          <w:lang w:val="es-ES"/>
        </w:rPr>
        <w:t>a</w:t>
      </w:r>
      <w:r w:rsidRPr="003E6E46">
        <w:rPr>
          <w:sz w:val="24"/>
          <w:szCs w:val="24"/>
          <w:lang w:val="es-ES"/>
        </w:rPr>
        <w:t>j</w:t>
      </w:r>
      <w:r w:rsidR="003E6E46" w:rsidRPr="003E6E46">
        <w:rPr>
          <w:sz w:val="24"/>
          <w:szCs w:val="24"/>
          <w:lang w:val="es-ES"/>
        </w:rPr>
        <w:t>ó</w:t>
      </w:r>
      <w:r w:rsidRPr="0061582E">
        <w:rPr>
          <w:sz w:val="24"/>
          <w:szCs w:val="24"/>
          <w:lang w:val="es-ES"/>
        </w:rPr>
        <w:t xml:space="preserve"> a la ciudad para encontrarse con los misioneros de Wycliffe Associates </w:t>
      </w:r>
      <w:r>
        <w:rPr>
          <w:sz w:val="24"/>
          <w:szCs w:val="24"/>
          <w:lang w:val="es-ES"/>
        </w:rPr>
        <w:t xml:space="preserve">y </w:t>
      </w:r>
      <w:r w:rsidR="00B4065F">
        <w:rPr>
          <w:sz w:val="24"/>
          <w:szCs w:val="24"/>
          <w:lang w:val="es-ES"/>
        </w:rPr>
        <w:t>así</w:t>
      </w:r>
      <w:r w:rsidRPr="0061582E">
        <w:rPr>
          <w:sz w:val="24"/>
          <w:szCs w:val="24"/>
          <w:lang w:val="es-ES"/>
        </w:rPr>
        <w:t xml:space="preserve"> discutir la posibilidad de adquirir las Escrituras en su propio lenguaje.</w:t>
      </w:r>
      <w:r>
        <w:rPr>
          <w:sz w:val="24"/>
          <w:szCs w:val="24"/>
          <w:lang w:val="es-ES"/>
        </w:rPr>
        <w:t xml:space="preserve"> Este joven pastor </w:t>
      </w:r>
      <w:r w:rsidR="00B4065F">
        <w:rPr>
          <w:sz w:val="24"/>
          <w:szCs w:val="24"/>
          <w:lang w:val="es-ES"/>
        </w:rPr>
        <w:t xml:space="preserve">compartió las noticias excitantes con su hermano: </w:t>
      </w:r>
      <w:r w:rsidR="002331C4">
        <w:rPr>
          <w:sz w:val="24"/>
          <w:szCs w:val="24"/>
          <w:lang w:val="es-ES"/>
        </w:rPr>
        <w:t>¡ellos podrían lanzar este proyecto de traducción ellos mismos, con el apoyo y entrenamiento de Wycliffe Associates!</w:t>
      </w:r>
      <w:r w:rsidR="00B4065F">
        <w:rPr>
          <w:sz w:val="24"/>
          <w:szCs w:val="24"/>
          <w:lang w:val="es-ES"/>
        </w:rPr>
        <w:t xml:space="preserve">  Ambos comenzaron a traducir y a reclutar a otros creyentes para esta obra.  En noviembre del mismo </w:t>
      </w:r>
      <w:r w:rsidR="002331C4">
        <w:rPr>
          <w:sz w:val="24"/>
          <w:szCs w:val="24"/>
          <w:lang w:val="es-ES"/>
        </w:rPr>
        <w:t>año</w:t>
      </w:r>
      <w:r w:rsidR="00B4065F">
        <w:rPr>
          <w:sz w:val="24"/>
          <w:szCs w:val="24"/>
          <w:lang w:val="es-ES"/>
        </w:rPr>
        <w:t xml:space="preserve">, un grupo de 13 creyentes se reunieron para recibir entrenamiento y para traducir las Escrituras usando el proceso de MAST (AMATB).  Dentro de dos semanas este grupo </w:t>
      </w:r>
      <w:r w:rsidR="002331C4">
        <w:rPr>
          <w:sz w:val="24"/>
          <w:szCs w:val="24"/>
          <w:lang w:val="es-ES"/>
        </w:rPr>
        <w:t>excepcional</w:t>
      </w:r>
      <w:r w:rsidR="00B4065F">
        <w:rPr>
          <w:sz w:val="24"/>
          <w:szCs w:val="24"/>
          <w:lang w:val="es-ES"/>
        </w:rPr>
        <w:t xml:space="preserve"> </w:t>
      </w:r>
      <w:r w:rsidR="002331C4">
        <w:rPr>
          <w:sz w:val="24"/>
          <w:szCs w:val="24"/>
          <w:lang w:val="es-ES"/>
        </w:rPr>
        <w:t>había traducido y revisado el 48% de</w:t>
      </w:r>
      <w:r w:rsidR="00A62F4E">
        <w:rPr>
          <w:sz w:val="24"/>
          <w:szCs w:val="24"/>
          <w:lang w:val="es-ES"/>
        </w:rPr>
        <w:t>l</w:t>
      </w:r>
      <w:r w:rsidR="002331C4">
        <w:rPr>
          <w:sz w:val="24"/>
          <w:szCs w:val="24"/>
          <w:lang w:val="es-ES"/>
        </w:rPr>
        <w:t xml:space="preserve"> Nuevo Testamento. ¡Continuaron su labor por los siguientes meses y terminaron el Nuevo Testamento en menos de 2 años!</w:t>
      </w:r>
    </w:p>
    <w:p w14:paraId="2A909AE6" w14:textId="77777777" w:rsidR="002331C4" w:rsidRDefault="002331C4" w:rsidP="006C0C4C">
      <w:pPr>
        <w:rPr>
          <w:sz w:val="24"/>
          <w:szCs w:val="24"/>
          <w:lang w:val="es-ES"/>
        </w:rPr>
      </w:pPr>
    </w:p>
    <w:p w14:paraId="08932A86" w14:textId="25980062" w:rsidR="002331C4" w:rsidRDefault="002331C4" w:rsidP="006C0C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éxito fue inmediato: ¡hubo una </w:t>
      </w:r>
      <w:r w:rsidR="009F537A">
        <w:rPr>
          <w:sz w:val="24"/>
          <w:szCs w:val="24"/>
          <w:lang w:val="es-ES"/>
        </w:rPr>
        <w:t xml:space="preserve">gran </w:t>
      </w:r>
      <w:r>
        <w:rPr>
          <w:sz w:val="24"/>
          <w:szCs w:val="24"/>
          <w:lang w:val="es-ES"/>
        </w:rPr>
        <w:t>aceleración sin precedentes en el área de traducción!</w:t>
      </w:r>
    </w:p>
    <w:p w14:paraId="10D304B0" w14:textId="77777777" w:rsidR="002331C4" w:rsidRDefault="002331C4" w:rsidP="006C0C4C">
      <w:pPr>
        <w:rPr>
          <w:sz w:val="24"/>
          <w:szCs w:val="24"/>
          <w:lang w:val="es-ES"/>
        </w:rPr>
      </w:pPr>
    </w:p>
    <w:p w14:paraId="0A679BA6" w14:textId="53537AAE" w:rsidR="002331C4" w:rsidRDefault="002331C4" w:rsidP="006C0C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Durante los siguientes años, Wycliffe Associates </w:t>
      </w:r>
      <w:r w:rsidR="000A6596">
        <w:rPr>
          <w:sz w:val="24"/>
          <w:szCs w:val="24"/>
          <w:lang w:val="es-ES"/>
        </w:rPr>
        <w:t xml:space="preserve">cambió </w:t>
      </w:r>
      <w:r>
        <w:rPr>
          <w:sz w:val="24"/>
          <w:szCs w:val="24"/>
          <w:lang w:val="es-ES"/>
        </w:rPr>
        <w:t xml:space="preserve">su enfoque de apoyo al entrenamiento de traductores usando este nuevo método. Hoy </w:t>
      </w:r>
      <w:r w:rsidR="009F537A">
        <w:rPr>
          <w:sz w:val="24"/>
          <w:szCs w:val="24"/>
          <w:lang w:val="es-ES"/>
        </w:rPr>
        <w:t xml:space="preserve">en </w:t>
      </w:r>
      <w:r w:rsidR="00351D65">
        <w:rPr>
          <w:sz w:val="24"/>
          <w:szCs w:val="24"/>
          <w:lang w:val="es-ES"/>
        </w:rPr>
        <w:t>día</w:t>
      </w:r>
      <w:r w:rsidR="009F537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poseemos recursos de licencia-abierta, </w:t>
      </w:r>
      <w:r w:rsidR="00A56E52">
        <w:rPr>
          <w:sz w:val="24"/>
          <w:szCs w:val="24"/>
          <w:lang w:val="es-ES"/>
        </w:rPr>
        <w:t>gratuitos, para los traductores mundialmente.</w:t>
      </w:r>
    </w:p>
    <w:p w14:paraId="43CADC43" w14:textId="77777777" w:rsidR="00A56E52" w:rsidRDefault="00A56E52" w:rsidP="006C0C4C">
      <w:pPr>
        <w:rPr>
          <w:sz w:val="24"/>
          <w:szCs w:val="24"/>
          <w:lang w:val="es-ES"/>
        </w:rPr>
      </w:pPr>
    </w:p>
    <w:p w14:paraId="5870CF94" w14:textId="05A440D4" w:rsidR="00A56E52" w:rsidRDefault="00A56E52" w:rsidP="006C0C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visión de Wycliffe Associates es La Biblia en cada </w:t>
      </w:r>
      <w:r w:rsidR="006D4961">
        <w:rPr>
          <w:sz w:val="24"/>
          <w:szCs w:val="24"/>
          <w:lang w:val="es-ES"/>
        </w:rPr>
        <w:t>lenguaje</w:t>
      </w:r>
      <w:r>
        <w:rPr>
          <w:sz w:val="24"/>
          <w:szCs w:val="24"/>
          <w:lang w:val="es-ES"/>
        </w:rPr>
        <w:t>.</w:t>
      </w:r>
    </w:p>
    <w:p w14:paraId="7AD8476A" w14:textId="77777777" w:rsidR="00A56E52" w:rsidRDefault="00A56E52" w:rsidP="006C0C4C">
      <w:pPr>
        <w:rPr>
          <w:sz w:val="24"/>
          <w:szCs w:val="24"/>
          <w:lang w:val="es-ES"/>
        </w:rPr>
      </w:pPr>
    </w:p>
    <w:p w14:paraId="5638A7DD" w14:textId="6F166A69" w:rsidR="00A56E52" w:rsidRDefault="00A56E52" w:rsidP="00A56E52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Buscamos envolver al pueblo en el adelantamiento de traducciones Bíblicas</w:t>
      </w:r>
      <w:r w:rsidR="003219A8">
        <w:rPr>
          <w:sz w:val="24"/>
          <w:szCs w:val="24"/>
          <w:lang w:val="es-ES"/>
        </w:rPr>
        <w:t>--propiedad de</w:t>
      </w:r>
      <w:r>
        <w:rPr>
          <w:sz w:val="24"/>
          <w:szCs w:val="24"/>
          <w:lang w:val="es-ES"/>
        </w:rPr>
        <w:t xml:space="preserve"> la Iglesia, a través de entrenamiento </w:t>
      </w:r>
      <w:r w:rsidR="007E34BF">
        <w:rPr>
          <w:sz w:val="24"/>
          <w:szCs w:val="24"/>
          <w:lang w:val="es-ES"/>
        </w:rPr>
        <w:t xml:space="preserve">y </w:t>
      </w:r>
      <w:r w:rsidR="003B5DB0">
        <w:rPr>
          <w:sz w:val="24"/>
          <w:szCs w:val="24"/>
          <w:lang w:val="es-ES"/>
        </w:rPr>
        <w:t xml:space="preserve">herramientas </w:t>
      </w:r>
      <w:r>
        <w:rPr>
          <w:sz w:val="24"/>
          <w:szCs w:val="24"/>
          <w:lang w:val="es-ES"/>
        </w:rPr>
        <w:t>gratuit</w:t>
      </w:r>
      <w:r w:rsidR="003B5DB0">
        <w:rPr>
          <w:sz w:val="24"/>
          <w:szCs w:val="24"/>
          <w:lang w:val="es-ES"/>
        </w:rPr>
        <w:t>as. (Hablaremos más sobre traducciones bíblicas</w:t>
      </w:r>
      <w:r w:rsidR="003219A8">
        <w:rPr>
          <w:sz w:val="24"/>
          <w:szCs w:val="24"/>
          <w:lang w:val="es-ES"/>
        </w:rPr>
        <w:t xml:space="preserve">--propiedad de </w:t>
      </w:r>
      <w:r w:rsidR="003B5DB0">
        <w:rPr>
          <w:sz w:val="24"/>
          <w:szCs w:val="24"/>
          <w:lang w:val="es-ES"/>
        </w:rPr>
        <w:t>la iglesia en otras sesiones.)</w:t>
      </w:r>
    </w:p>
    <w:p w14:paraId="568CBAF3" w14:textId="6AE7871A" w:rsidR="003B5DB0" w:rsidRDefault="003B5DB0" w:rsidP="00A56E52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</w:t>
      </w:r>
      <w:r w:rsidR="007653A9">
        <w:rPr>
          <w:sz w:val="24"/>
          <w:szCs w:val="24"/>
          <w:lang w:val="es-ES"/>
        </w:rPr>
        <w:t>an</w:t>
      </w:r>
      <w:r>
        <w:rPr>
          <w:sz w:val="24"/>
          <w:szCs w:val="24"/>
          <w:lang w:val="es-ES"/>
        </w:rPr>
        <w:t xml:space="preserve"> II Corintios 9:6-15</w:t>
      </w:r>
      <w:r w:rsidR="00B529C8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Dirige una conversación sobre la metáfora de sembrar. ¿Que nos </w:t>
      </w:r>
      <w:r w:rsidRPr="003E6E46">
        <w:rPr>
          <w:sz w:val="24"/>
          <w:szCs w:val="24"/>
          <w:lang w:val="es-ES"/>
        </w:rPr>
        <w:t>ense</w:t>
      </w:r>
      <w:r w:rsidR="003E6E46" w:rsidRPr="003E6E46">
        <w:rPr>
          <w:sz w:val="24"/>
          <w:szCs w:val="24"/>
          <w:lang w:val="es-ES"/>
        </w:rPr>
        <w:t>ñ</w:t>
      </w:r>
      <w:r w:rsidRPr="003E6E46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este pasaje? Dios desea la generosidad de sus hijos.  Es imposible dar m</w:t>
      </w:r>
      <w:r w:rsidR="003E6E46">
        <w:rPr>
          <w:sz w:val="24"/>
          <w:szCs w:val="24"/>
          <w:lang w:val="es-ES"/>
        </w:rPr>
        <w:t>á</w:t>
      </w:r>
      <w:r>
        <w:rPr>
          <w:sz w:val="24"/>
          <w:szCs w:val="24"/>
          <w:lang w:val="es-ES"/>
        </w:rPr>
        <w:t>s que Dios.  Wycliffe Associates ha escogido servir sus socios con un corazón generoso, porque el Señor nos ha dado tanto a nosotros.</w:t>
      </w:r>
    </w:p>
    <w:p w14:paraId="6FECEB2B" w14:textId="77777777" w:rsidR="003B5DB0" w:rsidRDefault="003B5DB0" w:rsidP="00A56E52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Deseamos entrenar y equipar a socios que también puedan entrenar y equipar a otros socios: lo hacemos en busca de cumplir con La Gran</w:t>
      </w:r>
      <w:r w:rsidR="00633394">
        <w:rPr>
          <w:sz w:val="24"/>
          <w:szCs w:val="24"/>
          <w:lang w:val="es-ES"/>
        </w:rPr>
        <w:t xml:space="preserve"> Comisión (Mateo 28: 19-20).</w:t>
      </w:r>
    </w:p>
    <w:p w14:paraId="6F06CA3A" w14:textId="77777777" w:rsidR="00633394" w:rsidRDefault="00633394" w:rsidP="00633394">
      <w:pPr>
        <w:rPr>
          <w:sz w:val="24"/>
          <w:szCs w:val="24"/>
          <w:lang w:val="es-ES"/>
        </w:rPr>
      </w:pPr>
    </w:p>
    <w:p w14:paraId="72890BC7" w14:textId="6631AD95" w:rsidR="00633394" w:rsidRDefault="00633394" w:rsidP="00633394">
      <w:pPr>
        <w:rPr>
          <w:sz w:val="24"/>
          <w:szCs w:val="24"/>
          <w:lang w:val="es-ES"/>
        </w:rPr>
      </w:pPr>
      <w:r w:rsidRPr="00633394">
        <w:rPr>
          <w:b/>
          <w:bCs/>
          <w:sz w:val="24"/>
          <w:szCs w:val="24"/>
          <w:lang w:val="es-ES"/>
        </w:rPr>
        <w:t xml:space="preserve">Pregunta: ¿esto coincide con la visión de este </w:t>
      </w:r>
      <w:r w:rsidR="00D16F6F">
        <w:rPr>
          <w:b/>
          <w:bCs/>
          <w:sz w:val="24"/>
          <w:szCs w:val="24"/>
          <w:lang w:val="es-ES"/>
        </w:rPr>
        <w:t>e</w:t>
      </w:r>
      <w:r w:rsidRPr="00633394">
        <w:rPr>
          <w:b/>
          <w:bCs/>
          <w:sz w:val="24"/>
          <w:szCs w:val="24"/>
          <w:lang w:val="es-ES"/>
        </w:rPr>
        <w:t>quipo?</w:t>
      </w:r>
      <w:r>
        <w:rPr>
          <w:b/>
          <w:bCs/>
          <w:sz w:val="24"/>
          <w:szCs w:val="24"/>
          <w:lang w:val="es-ES"/>
        </w:rPr>
        <w:t xml:space="preserve"> </w:t>
      </w:r>
      <w:r w:rsidRPr="00633394">
        <w:rPr>
          <w:sz w:val="24"/>
          <w:szCs w:val="24"/>
          <w:lang w:val="es-ES"/>
        </w:rPr>
        <w:t>¿Si no, por qué no?</w:t>
      </w:r>
    </w:p>
    <w:p w14:paraId="0E95C31D" w14:textId="77777777" w:rsidR="00633394" w:rsidRDefault="00633394" w:rsidP="00633394">
      <w:pPr>
        <w:rPr>
          <w:sz w:val="24"/>
          <w:szCs w:val="24"/>
          <w:lang w:val="es-ES"/>
        </w:rPr>
      </w:pPr>
    </w:p>
    <w:p w14:paraId="226ADFB7" w14:textId="3718997A" w:rsidR="00633394" w:rsidRPr="00633394" w:rsidRDefault="00633394" w:rsidP="00633394">
      <w:pPr>
        <w:rPr>
          <w:b/>
          <w:bCs/>
          <w:sz w:val="24"/>
          <w:szCs w:val="24"/>
          <w:lang w:val="es-ES"/>
        </w:rPr>
      </w:pPr>
      <w:r w:rsidRPr="00633394">
        <w:rPr>
          <w:b/>
          <w:bCs/>
          <w:sz w:val="24"/>
          <w:szCs w:val="24"/>
          <w:lang w:val="es-ES"/>
        </w:rPr>
        <w:t xml:space="preserve">Confirmación: Wycliffe Associates </w:t>
      </w:r>
      <w:r w:rsidR="003219A8" w:rsidRPr="00633394">
        <w:rPr>
          <w:b/>
          <w:bCs/>
          <w:sz w:val="24"/>
          <w:szCs w:val="24"/>
          <w:lang w:val="es-ES"/>
        </w:rPr>
        <w:t>está</w:t>
      </w:r>
      <w:r w:rsidRPr="00633394">
        <w:rPr>
          <w:b/>
          <w:bCs/>
          <w:sz w:val="24"/>
          <w:szCs w:val="24"/>
          <w:lang w:val="es-ES"/>
        </w:rPr>
        <w:t xml:space="preserve"> comprometido a servir la iglesia local </w:t>
      </w:r>
      <w:r w:rsidR="007F4CF4">
        <w:rPr>
          <w:b/>
          <w:bCs/>
          <w:sz w:val="24"/>
          <w:szCs w:val="24"/>
          <w:lang w:val="es-ES"/>
        </w:rPr>
        <w:t>para</w:t>
      </w:r>
      <w:r w:rsidRPr="00633394">
        <w:rPr>
          <w:b/>
          <w:bCs/>
          <w:sz w:val="24"/>
          <w:szCs w:val="24"/>
          <w:lang w:val="es-ES"/>
        </w:rPr>
        <w:t xml:space="preserve"> lograr la traducción bíblica y </w:t>
      </w:r>
      <w:r>
        <w:rPr>
          <w:b/>
          <w:bCs/>
          <w:sz w:val="24"/>
          <w:szCs w:val="24"/>
          <w:lang w:val="es-ES"/>
        </w:rPr>
        <w:t xml:space="preserve">su </w:t>
      </w:r>
      <w:r w:rsidRPr="00633394">
        <w:rPr>
          <w:b/>
          <w:bCs/>
          <w:sz w:val="24"/>
          <w:szCs w:val="24"/>
          <w:lang w:val="es-ES"/>
        </w:rPr>
        <w:t>distribuc</w:t>
      </w:r>
      <w:r>
        <w:rPr>
          <w:b/>
          <w:bCs/>
          <w:sz w:val="24"/>
          <w:szCs w:val="24"/>
          <w:lang w:val="es-ES"/>
        </w:rPr>
        <w:t>ión</w:t>
      </w:r>
      <w:r w:rsidRPr="00633394">
        <w:rPr>
          <w:b/>
          <w:bCs/>
          <w:sz w:val="24"/>
          <w:szCs w:val="24"/>
          <w:lang w:val="es-ES"/>
        </w:rPr>
        <w:t xml:space="preserve"> en cada idioma.</w:t>
      </w:r>
    </w:p>
    <w:p w14:paraId="79154173" w14:textId="77777777" w:rsidR="00A56E52" w:rsidRPr="00633394" w:rsidRDefault="00A56E52" w:rsidP="006C0C4C">
      <w:pPr>
        <w:rPr>
          <w:b/>
          <w:bCs/>
          <w:sz w:val="24"/>
          <w:szCs w:val="24"/>
          <w:lang w:val="es-ES"/>
        </w:rPr>
      </w:pPr>
    </w:p>
    <w:p w14:paraId="3F7CCE0A" w14:textId="77777777" w:rsidR="00A56E52" w:rsidRDefault="00A56E52" w:rsidP="006C0C4C">
      <w:pPr>
        <w:rPr>
          <w:sz w:val="24"/>
          <w:szCs w:val="24"/>
          <w:lang w:val="es-ES"/>
        </w:rPr>
      </w:pPr>
    </w:p>
    <w:p w14:paraId="31F939D0" w14:textId="77777777" w:rsidR="00A56E52" w:rsidRDefault="00A56E52" w:rsidP="006C0C4C">
      <w:pPr>
        <w:rPr>
          <w:sz w:val="24"/>
          <w:szCs w:val="24"/>
          <w:lang w:val="es-ES"/>
        </w:rPr>
      </w:pPr>
    </w:p>
    <w:p w14:paraId="412BB4C8" w14:textId="77777777" w:rsidR="002331C4" w:rsidRDefault="002331C4" w:rsidP="006C0C4C">
      <w:pPr>
        <w:rPr>
          <w:sz w:val="24"/>
          <w:szCs w:val="24"/>
          <w:lang w:val="es-ES"/>
        </w:rPr>
      </w:pPr>
    </w:p>
    <w:p w14:paraId="44C33CCA" w14:textId="77777777" w:rsidR="002331C4" w:rsidRPr="0061582E" w:rsidRDefault="002331C4" w:rsidP="006C0C4C">
      <w:pPr>
        <w:rPr>
          <w:sz w:val="24"/>
          <w:szCs w:val="24"/>
          <w:lang w:val="es-ES"/>
        </w:rPr>
      </w:pPr>
    </w:p>
    <w:p w14:paraId="10FFECF3" w14:textId="77777777" w:rsidR="006C0C4C" w:rsidRDefault="006C0C4C" w:rsidP="006C0C4C">
      <w:pPr>
        <w:rPr>
          <w:b/>
          <w:bCs/>
          <w:sz w:val="24"/>
          <w:szCs w:val="24"/>
          <w:lang w:val="es-ES"/>
        </w:rPr>
      </w:pPr>
    </w:p>
    <w:p w14:paraId="4531D868" w14:textId="77777777" w:rsidR="006C0C4C" w:rsidRPr="006C0C4C" w:rsidRDefault="006C0C4C" w:rsidP="006C0C4C">
      <w:pPr>
        <w:rPr>
          <w:b/>
          <w:bCs/>
          <w:sz w:val="24"/>
          <w:szCs w:val="24"/>
          <w:lang w:val="es-ES"/>
        </w:rPr>
      </w:pPr>
    </w:p>
    <w:sectPr w:rsidR="006C0C4C" w:rsidRPr="006C0C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ED11" w14:textId="77777777" w:rsidR="004965E0" w:rsidRDefault="004965E0" w:rsidP="00386C8B">
      <w:r>
        <w:separator/>
      </w:r>
    </w:p>
  </w:endnote>
  <w:endnote w:type="continuationSeparator" w:id="0">
    <w:p w14:paraId="5B4FBCBD" w14:textId="77777777" w:rsidR="004965E0" w:rsidRDefault="004965E0" w:rsidP="0038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42F9" w14:textId="77777777" w:rsidR="00B529C8" w:rsidRDefault="00B52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B8D5" w14:textId="3162DA5E" w:rsidR="00386C8B" w:rsidRDefault="00386C8B">
    <w:pPr>
      <w:pStyle w:val="Footer"/>
    </w:pPr>
    <w:r>
      <w:t>1</w:t>
    </w:r>
    <w:r w:rsidR="00B529C8">
      <w:t>8</w:t>
    </w:r>
    <w:r>
      <w:t>/09/2023</w:t>
    </w:r>
  </w:p>
  <w:p w14:paraId="00BEDE40" w14:textId="77777777" w:rsidR="00386C8B" w:rsidRDefault="003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EF14" w14:textId="77777777" w:rsidR="00B529C8" w:rsidRDefault="00B5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8569" w14:textId="77777777" w:rsidR="004965E0" w:rsidRDefault="004965E0" w:rsidP="00386C8B">
      <w:r>
        <w:separator/>
      </w:r>
    </w:p>
  </w:footnote>
  <w:footnote w:type="continuationSeparator" w:id="0">
    <w:p w14:paraId="218DD88F" w14:textId="77777777" w:rsidR="004965E0" w:rsidRDefault="004965E0" w:rsidP="00386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8CAC" w14:textId="77777777" w:rsidR="00B529C8" w:rsidRDefault="00B52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E545" w14:textId="77777777" w:rsidR="00B529C8" w:rsidRDefault="00B52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A05B" w14:textId="77777777" w:rsidR="00B529C8" w:rsidRDefault="00B52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6F0493"/>
    <w:multiLevelType w:val="hybridMultilevel"/>
    <w:tmpl w:val="8DE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744997">
    <w:abstractNumId w:val="20"/>
  </w:num>
  <w:num w:numId="2" w16cid:durableId="1221283865">
    <w:abstractNumId w:val="12"/>
  </w:num>
  <w:num w:numId="3" w16cid:durableId="1813908252">
    <w:abstractNumId w:val="10"/>
  </w:num>
  <w:num w:numId="4" w16cid:durableId="1320420858">
    <w:abstractNumId w:val="22"/>
  </w:num>
  <w:num w:numId="5" w16cid:durableId="2081096233">
    <w:abstractNumId w:val="13"/>
  </w:num>
  <w:num w:numId="6" w16cid:durableId="1891182920">
    <w:abstractNumId w:val="17"/>
  </w:num>
  <w:num w:numId="7" w16cid:durableId="1700935210">
    <w:abstractNumId w:val="19"/>
  </w:num>
  <w:num w:numId="8" w16cid:durableId="1904559892">
    <w:abstractNumId w:val="9"/>
  </w:num>
  <w:num w:numId="9" w16cid:durableId="558520714">
    <w:abstractNumId w:val="7"/>
  </w:num>
  <w:num w:numId="10" w16cid:durableId="1691948616">
    <w:abstractNumId w:val="6"/>
  </w:num>
  <w:num w:numId="11" w16cid:durableId="992221882">
    <w:abstractNumId w:val="5"/>
  </w:num>
  <w:num w:numId="12" w16cid:durableId="1926067333">
    <w:abstractNumId w:val="4"/>
  </w:num>
  <w:num w:numId="13" w16cid:durableId="2096393889">
    <w:abstractNumId w:val="8"/>
  </w:num>
  <w:num w:numId="14" w16cid:durableId="773332393">
    <w:abstractNumId w:val="3"/>
  </w:num>
  <w:num w:numId="15" w16cid:durableId="1931039225">
    <w:abstractNumId w:val="2"/>
  </w:num>
  <w:num w:numId="16" w16cid:durableId="1276061688">
    <w:abstractNumId w:val="1"/>
  </w:num>
  <w:num w:numId="17" w16cid:durableId="545072765">
    <w:abstractNumId w:val="0"/>
  </w:num>
  <w:num w:numId="18" w16cid:durableId="1498613360">
    <w:abstractNumId w:val="15"/>
  </w:num>
  <w:num w:numId="19" w16cid:durableId="383793149">
    <w:abstractNumId w:val="16"/>
  </w:num>
  <w:num w:numId="20" w16cid:durableId="131676753">
    <w:abstractNumId w:val="21"/>
  </w:num>
  <w:num w:numId="21" w16cid:durableId="1951474854">
    <w:abstractNumId w:val="18"/>
  </w:num>
  <w:num w:numId="22" w16cid:durableId="1662388569">
    <w:abstractNumId w:val="11"/>
  </w:num>
  <w:num w:numId="23" w16cid:durableId="1220477696">
    <w:abstractNumId w:val="23"/>
  </w:num>
  <w:num w:numId="24" w16cid:durableId="16461622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91"/>
    <w:rsid w:val="00037421"/>
    <w:rsid w:val="000A6596"/>
    <w:rsid w:val="00140E53"/>
    <w:rsid w:val="00164059"/>
    <w:rsid w:val="001A5225"/>
    <w:rsid w:val="002331C4"/>
    <w:rsid w:val="002F79FA"/>
    <w:rsid w:val="003219A8"/>
    <w:rsid w:val="00351D65"/>
    <w:rsid w:val="0038571E"/>
    <w:rsid w:val="00386C8B"/>
    <w:rsid w:val="003B5DB0"/>
    <w:rsid w:val="003E6E46"/>
    <w:rsid w:val="004965E0"/>
    <w:rsid w:val="004C377A"/>
    <w:rsid w:val="0061582E"/>
    <w:rsid w:val="00633394"/>
    <w:rsid w:val="00645252"/>
    <w:rsid w:val="0065409D"/>
    <w:rsid w:val="006B18BC"/>
    <w:rsid w:val="006C0C4C"/>
    <w:rsid w:val="006D3D74"/>
    <w:rsid w:val="006D4961"/>
    <w:rsid w:val="007653A9"/>
    <w:rsid w:val="007E34BF"/>
    <w:rsid w:val="007F4CF4"/>
    <w:rsid w:val="0083569A"/>
    <w:rsid w:val="008B18C5"/>
    <w:rsid w:val="00977CAE"/>
    <w:rsid w:val="009F537A"/>
    <w:rsid w:val="009F7593"/>
    <w:rsid w:val="00A00F00"/>
    <w:rsid w:val="00A319E8"/>
    <w:rsid w:val="00A354CA"/>
    <w:rsid w:val="00A56E52"/>
    <w:rsid w:val="00A62F4E"/>
    <w:rsid w:val="00A9204E"/>
    <w:rsid w:val="00B4065F"/>
    <w:rsid w:val="00B529C8"/>
    <w:rsid w:val="00CF4426"/>
    <w:rsid w:val="00D16F6F"/>
    <w:rsid w:val="00DD51BA"/>
    <w:rsid w:val="00DF2091"/>
    <w:rsid w:val="00F13919"/>
    <w:rsid w:val="00F41D15"/>
    <w:rsid w:val="00F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0424"/>
  <w15:chartTrackingRefBased/>
  <w15:docId w15:val="{9B70DB65-BACB-4363-88EB-C19A22E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C0C4C"/>
    <w:pPr>
      <w:ind w:left="720"/>
      <w:contextualSpacing/>
    </w:pPr>
  </w:style>
  <w:style w:type="paragraph" w:styleId="Revision">
    <w:name w:val="Revision"/>
    <w:hidden/>
    <w:uiPriority w:val="99"/>
    <w:semiHidden/>
    <w:rsid w:val="003E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eta\AppData\Local\Microsoft\Office\16.0\DTS\en-US%7b9F3D49F3-A901-40E1-BFCD-62B3206E6C87%7d\%7b88A4A572-4A2D-4824-9AB8-24A6DD0F9E7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010BD-2942-4B95-B37E-0AE01313C61D}"/>
</file>

<file path=customXml/itemProps2.xml><?xml version="1.0" encoding="utf-8"?>
<ds:datastoreItem xmlns:ds="http://schemas.openxmlformats.org/officeDocument/2006/customXml" ds:itemID="{78729F95-67AB-41FD-82C2-D4C4C4A2FAB5}"/>
</file>

<file path=customXml/itemProps3.xml><?xml version="1.0" encoding="utf-8"?>
<ds:datastoreItem xmlns:ds="http://schemas.openxmlformats.org/officeDocument/2006/customXml" ds:itemID="{D5BB5AB8-1F34-4380-9572-95E414F90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C:\Users\cbeta\AppData\Local\Microsoft\Office\16.0\DTS\en-US{9F3D49F3-A901-40E1-BFCD-62B3206E6C87}\{88A4A572-4A2D-4824-9AB8-24A6DD0F9E71}tf02786999_win32.dotx</Template>
  <TotalTime>33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6</cp:revision>
  <cp:lastPrinted>2023-10-20T14:38:00Z</cp:lastPrinted>
  <dcterms:created xsi:type="dcterms:W3CDTF">2023-09-11T20:15:00Z</dcterms:created>
  <dcterms:modified xsi:type="dcterms:W3CDTF">2023-10-20T14:38:00Z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0x0101002F017C5ECD5AE84588140775F5D9B6FC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